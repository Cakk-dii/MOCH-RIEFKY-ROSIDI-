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Nama : Moch Riefky Rosidi</w:t>
      </w:r>
    </w:p>
    <w:p>
      <w:pPr>
        <w:pStyle w:val="style0"/>
        <w:rPr/>
      </w:pPr>
      <w:r>
        <w:rPr>
          <w:lang w:val="en-US"/>
        </w:rPr>
        <w:t>Nim : 2121400045</w:t>
      </w:r>
    </w:p>
    <w:p>
      <w:pPr>
        <w:pStyle w:val="style0"/>
        <w:rPr/>
      </w:pPr>
      <w:r>
        <w:rPr>
          <w:lang w:val="en-US"/>
        </w:rPr>
        <w:t>Matkul : keamanan data informasi</w:t>
      </w:r>
    </w:p>
    <w:p>
      <w:pPr>
        <w:pStyle w:val="style0"/>
        <w:rPr/>
      </w:pPr>
    </w:p>
    <w:p>
      <w:pPr>
        <w:pStyle w:val="style0"/>
        <w:rPr/>
      </w:pPr>
      <w:r>
        <w:rPr>
          <w:lang w:val="en-US"/>
        </w:rPr>
        <w:t>1.~Vulnerabilities (Kerentanan):</w:t>
      </w:r>
    </w:p>
    <w:p>
      <w:pPr>
        <w:pStyle w:val="style0"/>
        <w:ind w:left="220" w:leftChars="0"/>
        <w:rPr/>
      </w:pPr>
      <w:r>
        <w:rPr>
          <w:lang w:val="en-US"/>
        </w:rPr>
        <w:t>Definisi: Kerentanan merujuk pada kelemahan atau kekurangan dalam desain, implementasi, atau pengaturan suatu sistem atau perangkat lunak yang dapat dieksploitasi oleh penyerang.</w:t>
      </w:r>
    </w:p>
    <w:p>
      <w:pPr>
        <w:pStyle w:val="style0"/>
        <w:ind w:left="220" w:leftChars="0"/>
        <w:rPr/>
      </w:pPr>
      <w:r>
        <w:rPr>
          <w:lang w:val="en-US"/>
        </w:rPr>
        <w:t>Sifat: Kerentanan adalah kondisi yang ada secara alami atau sebagai hasil dari kesalahan dalam pengembangan sistem atau perangkat lunak. Ini adalah titik masuk potensial bagi serangan.</w:t>
      </w:r>
    </w:p>
    <w:p>
      <w:pPr>
        <w:pStyle w:val="style0"/>
        <w:ind w:left="220" w:leftChars="0"/>
        <w:rPr/>
      </w:pPr>
      <w:r>
        <w:rPr>
          <w:lang w:val="en-US"/>
        </w:rPr>
        <w:t>Contoh: Sebuah perangkat lunak yang memiliki celah keamanan yang belum diperbaiki atau sistem operasi yang tidak diperbarui dengan patch terbaru adalah contoh kerentanan.</w:t>
      </w:r>
    </w:p>
    <w:p>
      <w:pPr>
        <w:pStyle w:val="style0"/>
        <w:rPr/>
      </w:pPr>
      <w:r>
        <w:rPr>
          <w:lang w:val="en-US"/>
        </w:rPr>
        <w:t>~Exploits:</w:t>
      </w:r>
    </w:p>
    <w:p>
      <w:pPr>
        <w:pStyle w:val="style0"/>
        <w:ind w:left="220" w:leftChars="0"/>
        <w:rPr/>
      </w:pPr>
      <w:r>
        <w:rPr>
          <w:lang w:val="en-US"/>
        </w:rPr>
        <w:t>Definisi: Exploit adalah perangkat lunak, skrip, atau teknik yang memanfaatkan kerentanan dalam suatu sistem atau perangkat lunak untuk melakukan serangan atau mengambil kontrol atas sistem tersebut.</w:t>
      </w:r>
    </w:p>
    <w:p>
      <w:pPr>
        <w:pStyle w:val="style0"/>
        <w:ind w:left="220" w:leftChars="0"/>
        <w:rPr/>
      </w:pPr>
      <w:r>
        <w:rPr>
          <w:lang w:val="en-US"/>
        </w:rPr>
        <w:t>Sifat: Exploit merupakan implementasi dari pengetahuan tentang cara mengeksploitasi kerentanan. Ini dapat berupa kode yang dirancang untuk memanfaatkan kerentanan atau skenario serangan tertentu.</w:t>
      </w:r>
    </w:p>
    <w:p>
      <w:pPr>
        <w:pStyle w:val="style0"/>
        <w:ind w:left="220" w:leftChars="0"/>
        <w:rPr/>
      </w:pPr>
      <w:r>
        <w:rPr>
          <w:lang w:val="en-US"/>
        </w:rPr>
        <w:t>Contoh: Sebuah exploit mungkin digunakan untuk mengeksploitasi kerentanan dalam perangkat lunak tertentu, seperti exploit yang memanfaatkan celah keamanan dalam browser web atau sistem operasi.</w:t>
      </w:r>
    </w:p>
    <w:p>
      <w:pPr>
        <w:pStyle w:val="style0"/>
        <w:ind w:left="220" w:leftChars="0"/>
        <w:rPr/>
      </w:pPr>
    </w:p>
    <w:p>
      <w:pPr>
        <w:pStyle w:val="style0"/>
        <w:rPr>
          <w:lang w:val="en-US"/>
        </w:rPr>
      </w:pPr>
      <w:r>
        <w:rPr>
          <w:lang w:val="en-US"/>
        </w:rPr>
        <w:t>2</w:t>
      </w:r>
    </w:p>
    <w:p>
      <w:pPr>
        <w:pStyle w:val="style179"/>
        <w:numPr>
          <w:ilvl w:val="0"/>
          <w:numId w:val="3"/>
        </w:numPr>
        <w:rPr/>
      </w:pPr>
      <w:r>
        <w:rPr>
          <w:lang w:val="en-US"/>
        </w:rPr>
        <w:t>Kerentanan Keamanan yang Tidak Diperbaiki:</w:t>
      </w:r>
    </w:p>
    <w:p>
      <w:pPr>
        <w:pStyle w:val="style0"/>
        <w:ind w:left="220" w:leftChars="0"/>
        <w:rPr>
          <w:lang w:val="en-US"/>
        </w:rPr>
      </w:pPr>
      <w:r>
        <w:rPr>
          <w:lang w:val="en-US"/>
        </w:rPr>
        <w:t xml:space="preserve">Jika API tersebut tidak lagi mendapatkan dukungan atau pembaruan keamanan, maka kerentanan keamanan yang ditemukan dalam API tersebut mungkin tidak diperbaiki. Ini meninggalkan pintu terbuka bagi penyerang yang menyadari dan mengeksploitasi kerentanan tersebut. </w:t>
      </w:r>
    </w:p>
    <w:p>
      <w:pPr>
        <w:pStyle w:val="style179"/>
        <w:numPr>
          <w:ilvl w:val="0"/>
          <w:numId w:val="2"/>
        </w:numPr>
        <w:rPr/>
      </w:pPr>
      <w:r>
        <w:rPr>
          <w:lang w:val="en-US"/>
        </w:rPr>
        <w:t>Ketidakcocokan dengan Standar Keamanan Terbaru:</w:t>
      </w:r>
    </w:p>
    <w:p>
      <w:pPr>
        <w:pStyle w:val="style0"/>
        <w:ind w:left="220" w:leftChars="0"/>
        <w:rPr/>
      </w:pPr>
      <w:r>
        <w:rPr>
          <w:lang w:val="en-US"/>
        </w:rPr>
        <w:t>API yang sudah tidak digunakan mungkin tidak mematuhi standar keamanan terbaru atau tidak mendukung protokol keamanan yang lebih canggih. Hal ini dapat meningkatkan risiko keamanan karena tidak adanya perlindungan yang memadai terhadap serangan yang lebih baru atau lebih canggih.</w:t>
      </w:r>
    </w:p>
    <w:p>
      <w:pPr>
        <w:pStyle w:val="style179"/>
        <w:numPr>
          <w:ilvl w:val="0"/>
          <w:numId w:val="4"/>
        </w:numPr>
        <w:rPr/>
      </w:pPr>
      <w:r>
        <w:rPr>
          <w:lang w:val="en-US"/>
        </w:rPr>
        <w:t>Kemungkinan Eksploitasi oleh Pihak yang Tidak Berwenang:</w:t>
      </w:r>
    </w:p>
    <w:p>
      <w:pPr>
        <w:pStyle w:val="style0"/>
        <w:ind w:left="220" w:leftChars="0"/>
        <w:rPr/>
      </w:pPr>
      <w:r>
        <w:rPr>
          <w:lang w:val="en-US"/>
        </w:rPr>
        <w:t>Jika penggunaan API tidak lagi diawasi atau dijaga dengan baik, pihak yang tidak berwenang mungkin mengetahui atau mengeksploitasi API tersebut untuk mendapatkan akses yang tidak sah atau merusak integritas data.</w:t>
      </w:r>
    </w:p>
    <w:p>
      <w:pPr>
        <w:pStyle w:val="style179"/>
        <w:numPr>
          <w:ilvl w:val="0"/>
          <w:numId w:val="5"/>
        </w:numPr>
        <w:rPr/>
      </w:pPr>
      <w:r>
        <w:rPr>
          <w:lang w:val="en-US"/>
        </w:rPr>
        <w:t>Tidak Ada Pemantauan Aktivitas Berbahaya:</w:t>
      </w:r>
    </w:p>
    <w:p>
      <w:pPr>
        <w:pStyle w:val="style0"/>
        <w:ind w:left="220" w:leftChars="0"/>
        <w:rPr/>
      </w:pPr>
      <w:r>
        <w:rPr>
          <w:lang w:val="en-US"/>
        </w:rPr>
        <w:t>API yang tidak lagi digunakan mungkin tidak dimonitor secara aktif untuk aktivitas berbahaya atau tanda-tanda serangan. Ini berarti jika ada serangan, itu mungkin tidak terdeteksi dengan cepat atau bahkan tidak terdeteksi sama sekali.</w:t>
      </w:r>
    </w:p>
    <w:p>
      <w:pPr>
        <w:pStyle w:val="style179"/>
        <w:numPr>
          <w:ilvl w:val="0"/>
          <w:numId w:val="6"/>
        </w:numPr>
        <w:rPr/>
      </w:pPr>
      <w:r>
        <w:rPr>
          <w:lang w:val="en-US"/>
        </w:rPr>
        <w:t>Potensi Pengungkapan Informasi Sensitif:</w:t>
      </w:r>
    </w:p>
    <w:p>
      <w:pPr>
        <w:pStyle w:val="style0"/>
        <w:ind w:left="220" w:leftChars="0"/>
        <w:rPr/>
      </w:pPr>
      <w:r>
        <w:rPr>
          <w:lang w:val="en-US"/>
        </w:rPr>
        <w:t>API yang tidak lagi digunakan dapat menyimpan informasi yang sensitif. Jika tidak dihapus atau dilindungi dengan benar, informasi ini dapat menjadi target penyerangan dan dapat mengakibatkan pengungkapan data yang tidak diinginkan.</w:t>
      </w:r>
    </w:p>
    <w:p>
      <w:pPr>
        <w:pStyle w:val="style0"/>
        <w:ind w:left="220" w:leftChars="0"/>
        <w:rPr>
          <w:b/>
          <w:bCs/>
        </w:rPr>
      </w:pPr>
      <w:r>
        <w:rPr>
          <w:b/>
          <w:bCs/>
          <w:lang w:val="en-US"/>
        </w:rPr>
        <w:t>Untuk mengelola lubang keamanan yang terkait dengan penggunaan API yang tidak lagi digunakan, disarankan untuk:</w:t>
      </w:r>
    </w:p>
    <w:p>
      <w:pPr>
        <w:pStyle w:val="style0"/>
        <w:ind w:left="220" w:leftChars="0"/>
        <w:rPr/>
      </w:pPr>
      <w:r>
        <w:rPr>
          <w:lang w:val="en-US"/>
        </w:rPr>
        <w:t>-Hapus atau Nonaktifkan API yang Tidak Digunakan:</w:t>
      </w:r>
    </w:p>
    <w:p>
      <w:pPr>
        <w:pStyle w:val="style0"/>
        <w:ind w:left="220" w:leftChars="0"/>
        <w:rPr/>
      </w:pPr>
      <w:r>
        <w:rPr>
          <w:lang w:val="en-US"/>
        </w:rPr>
        <w:t>Pastikan untuk menonaktifkan atau menghapus API yang tidak lagi digunakan untuk mengurangi risiko eksploitasi.</w:t>
      </w:r>
    </w:p>
    <w:p>
      <w:pPr>
        <w:pStyle w:val="style0"/>
        <w:ind w:left="220" w:leftChars="0"/>
        <w:rPr/>
      </w:pPr>
      <w:r>
        <w:rPr>
          <w:lang w:val="en-US"/>
        </w:rPr>
        <w:t>-Pembaruan dan Pemantauan Rutin:</w:t>
      </w:r>
    </w:p>
    <w:p>
      <w:pPr>
        <w:pStyle w:val="style0"/>
        <w:ind w:left="220" w:leftChars="0"/>
        <w:rPr/>
      </w:pPr>
      <w:r>
        <w:rPr>
          <w:lang w:val="en-US"/>
        </w:rPr>
        <w:t>Selalu pertahankan pembaruan dan pemantauan rutin terhadap API yang masih digunakan untuk memastikan keamanan dan kepatuhan dengan standar terbaru.</w:t>
      </w:r>
    </w:p>
    <w:p>
      <w:pPr>
        <w:pStyle w:val="style0"/>
        <w:ind w:left="220" w:leftChars="0"/>
        <w:rPr/>
      </w:pPr>
      <w:r>
        <w:rPr>
          <w:lang w:val="en-US"/>
        </w:rPr>
        <w:t>-Implementasi Proteksi Keamanan yang Adekuat:</w:t>
      </w:r>
    </w:p>
    <w:p>
      <w:pPr>
        <w:pStyle w:val="style0"/>
        <w:ind w:left="220" w:leftChars="0"/>
        <w:rPr/>
      </w:pPr>
      <w:r>
        <w:rPr>
          <w:lang w:val="en-US"/>
        </w:rPr>
        <w:t>Pastikan bahwa API yang digunakan dilindungi dengan metode keamanan yang sesuai, seperti autentikasi yang kuat, enkripsi data, dan mekanisme keamanan lainnya.</w:t>
      </w:r>
    </w:p>
    <w:p>
      <w:pPr>
        <w:pStyle w:val="style0"/>
        <w:ind w:left="220" w:leftChars="0"/>
        <w:rPr/>
      </w:pPr>
      <w:r>
        <w:rPr>
          <w:lang w:val="en-US"/>
        </w:rPr>
        <w:t xml:space="preserve"> </w:t>
      </w:r>
    </w:p>
    <w:p>
      <w:pPr>
        <w:pStyle w:val="style0"/>
        <w:jc w:val="left"/>
        <w:rPr>
          <w:lang w:val="en-US"/>
        </w:rPr>
      </w:pPr>
      <w:r>
        <w:rPr>
          <w:lang w:val="en-US"/>
        </w:rPr>
        <w:t>3.</w:t>
      </w:r>
    </w:p>
    <w:p>
      <w:pPr>
        <w:pStyle w:val="style0"/>
        <w:ind w:left="220" w:leftChars="0"/>
        <w:jc w:val="left"/>
        <w:rPr>
          <w:b/>
          <w:bCs/>
        </w:rPr>
      </w:pPr>
      <w:r>
        <w:rPr>
          <w:lang w:val="en-US"/>
        </w:rPr>
        <w:t>Vulnerability, atau yang sering disebut sebagai kerentanan, dalam konteks HackerOne mengacu pada celah atau kelemahan dalam suatu sistem atau perangkat lunak yang dapat dimanfaatkan oleh penyerang untuk melakukan serangan atau mengakses informasi yang seharusnya tidak dapat diakses. Dalam bahasa yang lebih teknis, vulnerability dapat menjadi pintu masuk potensial bagi eksploitasi yang dapat merugikan integritas, kerahasiaan, atau ketersediaan suatu sistem.</w:t>
      </w:r>
    </w:p>
    <w:p>
      <w:pPr>
        <w:pStyle w:val="style0"/>
        <w:ind w:left="220" w:leftChars="0"/>
        <w:jc w:val="left"/>
        <w:rPr/>
      </w:pPr>
      <w:r>
        <w:rPr>
          <w:b/>
          <w:bCs/>
          <w:lang w:val="en-US"/>
        </w:rPr>
        <w:t>Contoh-contoh kerentanan yang dapat dilaporkan melalui platform HackerOne mencakup:</w:t>
      </w:r>
    </w:p>
    <w:p>
      <w:pPr>
        <w:pStyle w:val="style179"/>
        <w:numPr>
          <w:ilvl w:val="0"/>
          <w:numId w:val="7"/>
        </w:numPr>
        <w:ind w:left="940" w:leftChars="0"/>
        <w:jc w:val="left"/>
        <w:rPr/>
      </w:pPr>
      <w:r>
        <w:rPr>
          <w:lang w:val="en-US"/>
        </w:rPr>
        <w:t>Cross-Site Scripting (XSS):</w:t>
      </w:r>
    </w:p>
    <w:p>
      <w:pPr>
        <w:pStyle w:val="style0"/>
        <w:ind w:left="220" w:leftChars="0"/>
        <w:jc w:val="left"/>
        <w:rPr/>
      </w:pPr>
      <w:r>
        <w:rPr>
          <w:lang w:val="en-US"/>
        </w:rPr>
        <w:t>Sebuah kerentanan di mana penyerang dapat menyisipkan skrip atau kode berbahaya ke dalam halaman web yang kemudian dieksekusi oleh browser pengguna.</w:t>
      </w:r>
    </w:p>
    <w:p>
      <w:pPr>
        <w:pStyle w:val="style179"/>
        <w:numPr>
          <w:ilvl w:val="0"/>
          <w:numId w:val="8"/>
        </w:numPr>
        <w:ind w:left="940" w:leftChars="0"/>
        <w:jc w:val="left"/>
        <w:rPr/>
      </w:pPr>
      <w:r>
        <w:rPr>
          <w:lang w:val="en-US"/>
        </w:rPr>
        <w:t>SQL Injection:</w:t>
      </w:r>
    </w:p>
    <w:p>
      <w:pPr>
        <w:pStyle w:val="style0"/>
        <w:ind w:left="220" w:leftChars="0"/>
        <w:jc w:val="left"/>
        <w:rPr/>
      </w:pPr>
      <w:r>
        <w:rPr>
          <w:lang w:val="en-US"/>
        </w:rPr>
        <w:t>Suatu teknik di mana penyerang menyisipkan perintah SQL yang berbahaya ke dalam input yang dapat dijalankan oleh database, menyebabkan akses atau manipulasi data yang tidak diizinkan.</w:t>
      </w:r>
    </w:p>
    <w:p>
      <w:pPr>
        <w:pStyle w:val="style179"/>
        <w:numPr>
          <w:ilvl w:val="0"/>
          <w:numId w:val="9"/>
        </w:numPr>
        <w:ind w:left="940" w:leftChars="0"/>
        <w:jc w:val="left"/>
        <w:rPr/>
      </w:pPr>
      <w:r>
        <w:rPr>
          <w:lang w:val="en-US"/>
        </w:rPr>
        <w:t>Server-Side Request Forgery (SSRF):</w:t>
      </w:r>
    </w:p>
    <w:p>
      <w:pPr>
        <w:pStyle w:val="style0"/>
        <w:ind w:left="220" w:leftChars="0"/>
        <w:jc w:val="left"/>
        <w:rPr/>
      </w:pPr>
      <w:r>
        <w:rPr>
          <w:lang w:val="en-US"/>
        </w:rPr>
        <w:t>Sebuah kerentanan di mana penyerang dapat memanipulasi server untuk melakukan permintaan ke sumber daya internal atau eksternal, yang seharusnya tidak dapat diakses.</w:t>
      </w:r>
    </w:p>
    <w:p>
      <w:pPr>
        <w:pStyle w:val="style179"/>
        <w:numPr>
          <w:ilvl w:val="0"/>
          <w:numId w:val="10"/>
        </w:numPr>
        <w:ind w:left="940" w:leftChars="0"/>
        <w:jc w:val="left"/>
        <w:rPr/>
      </w:pPr>
      <w:r>
        <w:rPr>
          <w:lang w:val="en-US"/>
        </w:rPr>
        <w:t>Remote Code Execution (RCE):</w:t>
      </w:r>
    </w:p>
    <w:p>
      <w:pPr>
        <w:pStyle w:val="style0"/>
        <w:ind w:left="220" w:leftChars="0"/>
        <w:jc w:val="left"/>
        <w:rPr/>
      </w:pPr>
      <w:r>
        <w:rPr>
          <w:lang w:val="en-US"/>
        </w:rPr>
        <w:t>Sebuah kerentanan yang memungkinkan penyerang menjalankan kode atau perintah pada sistem target dari jarak jauh, memberikan kontrol penuh atas sistem tersebut.</w:t>
      </w:r>
    </w:p>
    <w:p>
      <w:pPr>
        <w:pStyle w:val="style179"/>
        <w:numPr>
          <w:ilvl w:val="0"/>
          <w:numId w:val="11"/>
        </w:numPr>
        <w:ind w:left="940" w:leftChars="0"/>
        <w:jc w:val="left"/>
        <w:rPr/>
      </w:pPr>
      <w:r>
        <w:rPr>
          <w:lang w:val="en-US"/>
        </w:rPr>
        <w:t>Security Misconfigurations:</w:t>
      </w:r>
    </w:p>
    <w:p>
      <w:pPr>
        <w:pStyle w:val="style0"/>
        <w:ind w:left="220" w:leftChars="0"/>
        <w:jc w:val="left"/>
        <w:rPr/>
      </w:pPr>
      <w:r>
        <w:rPr>
          <w:lang w:val="en-US"/>
        </w:rPr>
        <w:t>Kesalahan konfigurasi yang dapat menyebabkan eksploitasi atau akses yang tidak sah, seperti akses terhadap file atau data yang tidak seharusnya diakses.</w:t>
      </w:r>
    </w:p>
    <w:p>
      <w:pPr>
        <w:pStyle w:val="style179"/>
        <w:numPr>
          <w:ilvl w:val="0"/>
          <w:numId w:val="1"/>
        </w:numPr>
        <w:ind w:left="940" w:leftChars="0"/>
        <w:jc w:val="left"/>
        <w:rPr/>
      </w:pPr>
      <w:r>
        <w:rPr>
          <w:lang w:val="en-US"/>
        </w:rPr>
        <w:t>Authentication Bypass:</w:t>
      </w:r>
    </w:p>
    <w:p>
      <w:pPr>
        <w:pStyle w:val="style0"/>
        <w:ind w:left="220" w:leftChars="0"/>
        <w:jc w:val="left"/>
        <w:rPr/>
      </w:pPr>
      <w:r>
        <w:rPr>
          <w:lang w:val="en-US"/>
        </w:rPr>
        <w:t>Sebuah kerentanan yang memungkinkan penyerang melewati mekanisme autentikasi dan mendapatkan akses ke suatu sistem tanpa memerlukan kredensial yang sah.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cs="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cs="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cs="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654</Words>
  <Characters>4378</Characters>
  <Application>WPS Office</Application>
  <Paragraphs>47</Paragraphs>
  <CharactersWithSpaces>4990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2023-12-24T03:28:40Z</dcterms:created>
  <dc:creator>RMX3627</dc:creator>
  <lastModifiedBy>RMX3627</lastModifiedBy>
  <dcterms:modified xsi:type="dcterms:W3CDTF">2023-12-24T04:01:37Z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f147d059e7f1448e8c96904a3131c0e0</vt:lpwstr>
  </property>
</Properties>
</file>